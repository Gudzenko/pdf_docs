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0E76" w14:textId="1DF1FD32" w:rsidR="00D1321C" w:rsidRDefault="007D5141">
      <w:r>
        <w:t>Nazwa eventu: _____</w:t>
      </w:r>
      <w:r w:rsidR="00461CAD">
        <w:t>{</w:t>
      </w:r>
      <w:proofErr w:type="spellStart"/>
      <w:r w:rsidR="00461CAD">
        <w:t>event_name</w:t>
      </w:r>
      <w:proofErr w:type="spellEnd"/>
      <w:r w:rsidR="00461CAD">
        <w:t>}</w:t>
      </w:r>
      <w:r>
        <w:t>_______________</w:t>
      </w:r>
    </w:p>
    <w:p w14:paraId="24CD8E86" w14:textId="77777777" w:rsidR="00D1321C" w:rsidRDefault="007D5141">
      <w:r>
        <w:t>Data i czas eventu: ________________</w:t>
      </w:r>
    </w:p>
    <w:p w14:paraId="7CE1735B" w14:textId="608C6019" w:rsidR="00D1321C" w:rsidRDefault="007D5141">
      <w:r>
        <w:t>Miejscowość: _______</w:t>
      </w:r>
      <w:r w:rsidR="00461CAD">
        <w:t>{</w:t>
      </w:r>
      <w:proofErr w:type="spellStart"/>
      <w:r w:rsidR="00461CAD">
        <w:t>location</w:t>
      </w:r>
      <w:proofErr w:type="spellEnd"/>
      <w:r w:rsidR="00461CAD">
        <w:t>}</w:t>
      </w:r>
      <w:r>
        <w:t>_____________</w:t>
      </w:r>
    </w:p>
    <w:p w14:paraId="7013719A" w14:textId="77777777" w:rsidR="00D1321C" w:rsidRDefault="007D5141">
      <w:r>
        <w:t>Osoba odpowiedzialna za event: ________</w:t>
      </w:r>
    </w:p>
    <w:p w14:paraId="34FA116A" w14:textId="77777777" w:rsidR="00D1321C" w:rsidRDefault="007D5141">
      <w:r>
        <w:t>Odpowiedzialny programista: __________</w:t>
      </w:r>
    </w:p>
    <w:p w14:paraId="787ADBB5" w14:textId="77777777" w:rsidR="00D1321C" w:rsidRDefault="007D5141">
      <w:r>
        <w:t>Opiekun:_________________________</w:t>
      </w:r>
    </w:p>
    <w:p w14:paraId="1C4BA48B" w14:textId="7C3CF518" w:rsidR="00D1321C" w:rsidRDefault="007D5141">
      <w:r>
        <w:t>Roboty: ____</w:t>
      </w:r>
      <w:r w:rsidR="00461CAD">
        <w:t>{</w:t>
      </w:r>
      <w:proofErr w:type="spellStart"/>
      <w:r w:rsidR="00461CAD">
        <w:t>robots</w:t>
      </w:r>
      <w:proofErr w:type="spellEnd"/>
      <w:r w:rsidR="00461CAD">
        <w:t>}</w:t>
      </w:r>
      <w:r>
        <w:t>__________________</w:t>
      </w:r>
    </w:p>
    <w:p w14:paraId="1CF430A8" w14:textId="77777777" w:rsidR="00D1321C" w:rsidRDefault="007D5141">
      <w:r>
        <w:t>Język:</w:t>
      </w:r>
    </w:p>
    <w:p w14:paraId="5EFB4D6F" w14:textId="77777777" w:rsidR="00D1321C" w:rsidRDefault="007D5141">
      <w:pPr>
        <w:numPr>
          <w:ilvl w:val="0"/>
          <w:numId w:val="1"/>
        </w:numPr>
        <w:tabs>
          <w:tab w:val="left" w:pos="0"/>
        </w:tabs>
        <w:ind w:left="360"/>
      </w:pPr>
      <w:r>
        <w:t>Polski</w:t>
      </w:r>
    </w:p>
    <w:p w14:paraId="69D68233" w14:textId="77777777" w:rsidR="00D1321C" w:rsidRDefault="007D5141">
      <w:pPr>
        <w:numPr>
          <w:ilvl w:val="0"/>
          <w:numId w:val="1"/>
        </w:numPr>
        <w:tabs>
          <w:tab w:val="left" w:pos="0"/>
        </w:tabs>
        <w:ind w:left="360"/>
      </w:pPr>
      <w:r>
        <w:t>Angielski</w:t>
      </w:r>
    </w:p>
    <w:p w14:paraId="654DC76D" w14:textId="77777777" w:rsidR="00D1321C" w:rsidRDefault="007D5141">
      <w:pPr>
        <w:numPr>
          <w:ilvl w:val="0"/>
          <w:numId w:val="1"/>
        </w:numPr>
        <w:tabs>
          <w:tab w:val="left" w:pos="0"/>
        </w:tabs>
        <w:ind w:left="360"/>
      </w:pPr>
      <w:r>
        <w:t>Czeski</w:t>
      </w:r>
    </w:p>
    <w:p w14:paraId="73E885D3" w14:textId="77777777" w:rsidR="00D1321C" w:rsidRDefault="007D5141">
      <w:pPr>
        <w:numPr>
          <w:ilvl w:val="0"/>
          <w:numId w:val="1"/>
        </w:numPr>
        <w:tabs>
          <w:tab w:val="left" w:pos="0"/>
        </w:tabs>
        <w:ind w:left="360"/>
      </w:pPr>
      <w:r>
        <w:t>Inne ________________________________</w:t>
      </w:r>
    </w:p>
    <w:p w14:paraId="3A62D8B4" w14:textId="77777777" w:rsidR="00D1321C" w:rsidRDefault="007D5141">
      <w:r>
        <w:t>Typowa grafika?:</w:t>
      </w:r>
    </w:p>
    <w:p w14:paraId="7D203E57" w14:textId="77777777" w:rsidR="00D1321C" w:rsidRDefault="007D5141">
      <w:r>
        <w:tab/>
        <w:t>Tak/Nie</w:t>
      </w:r>
    </w:p>
    <w:p w14:paraId="59047E59" w14:textId="77777777" w:rsidR="00D1321C" w:rsidRDefault="007D5141">
      <w:r>
        <w:t>Rozrywka:</w:t>
      </w:r>
    </w:p>
    <w:p w14:paraId="1C700828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Kalambur</w:t>
      </w:r>
    </w:p>
    <w:p w14:paraId="10F5A89F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Dowcip</w:t>
      </w:r>
    </w:p>
    <w:p w14:paraId="3B52972E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Selfie</w:t>
      </w:r>
    </w:p>
    <w:p w14:paraId="6A7E9B1F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Taniec</w:t>
      </w:r>
    </w:p>
    <w:p w14:paraId="1611E52E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Piątka</w:t>
      </w:r>
    </w:p>
    <w:p w14:paraId="4791E549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Foto-budka</w:t>
      </w:r>
    </w:p>
    <w:p w14:paraId="4315F79D" w14:textId="77777777" w:rsidR="00D1321C" w:rsidRDefault="007D5141">
      <w:pPr>
        <w:numPr>
          <w:ilvl w:val="0"/>
          <w:numId w:val="2"/>
        </w:numPr>
        <w:tabs>
          <w:tab w:val="left" w:pos="0"/>
        </w:tabs>
        <w:ind w:left="360"/>
      </w:pPr>
      <w:r>
        <w:t>Inne _______________________________</w:t>
      </w:r>
    </w:p>
    <w:p w14:paraId="3CC9108F" w14:textId="77777777" w:rsidR="00D1321C" w:rsidRDefault="007D5141">
      <w:r>
        <w:t>Logo do menu (Musze mieć miejsce dla guzików): ___________________</w:t>
      </w:r>
    </w:p>
    <w:p w14:paraId="088D2594" w14:textId="77777777" w:rsidR="00D1321C" w:rsidRDefault="007D5141">
      <w:r>
        <w:t>Logo do rozrywek (na cały ekran: Tak/ Nie): ___________________</w:t>
      </w:r>
    </w:p>
    <w:p w14:paraId="29E75A43" w14:textId="77777777" w:rsidR="00D1321C" w:rsidRDefault="007D5141">
      <w:r>
        <w:t>Teksty do przywitania gości:</w:t>
      </w:r>
    </w:p>
    <w:p w14:paraId="2B7E785C" w14:textId="77777777" w:rsidR="00D1321C" w:rsidRDefault="007D5141">
      <w:r>
        <w:tab/>
      </w:r>
      <w:proofErr w:type="spellStart"/>
      <w:r>
        <w:t>guzikA</w:t>
      </w:r>
      <w:proofErr w:type="spellEnd"/>
      <w:r>
        <w:t>:_______</w:t>
      </w:r>
    </w:p>
    <w:p w14:paraId="2DDC27DB" w14:textId="77777777" w:rsidR="00D1321C" w:rsidRDefault="007D5141">
      <w:r>
        <w:tab/>
      </w:r>
      <w:proofErr w:type="spellStart"/>
      <w:r>
        <w:t>guzikB</w:t>
      </w:r>
      <w:proofErr w:type="spellEnd"/>
      <w:r>
        <w:t>:_______</w:t>
      </w:r>
    </w:p>
    <w:p w14:paraId="71F1CC81" w14:textId="77777777" w:rsidR="00D1321C" w:rsidRDefault="007D5141">
      <w:r>
        <w:tab/>
      </w:r>
      <w:proofErr w:type="spellStart"/>
      <w:r>
        <w:t>guzikX</w:t>
      </w:r>
      <w:proofErr w:type="spellEnd"/>
      <w:r>
        <w:t>:_______</w:t>
      </w:r>
    </w:p>
    <w:p w14:paraId="643F69CC" w14:textId="77777777" w:rsidR="00D1321C" w:rsidRDefault="007D5141">
      <w:r>
        <w:tab/>
      </w:r>
      <w:proofErr w:type="spellStart"/>
      <w:r>
        <w:t>guzikY</w:t>
      </w:r>
      <w:proofErr w:type="spellEnd"/>
      <w:r>
        <w:t>:_______</w:t>
      </w:r>
    </w:p>
    <w:p w14:paraId="6FCA978A" w14:textId="77777777" w:rsidR="00D1321C" w:rsidRDefault="007D5141">
      <w:r>
        <w:t>Logo do przywitania gości :</w:t>
      </w:r>
    </w:p>
    <w:p w14:paraId="4A248091" w14:textId="77777777" w:rsidR="00D1321C" w:rsidRDefault="007D5141">
      <w:r>
        <w:tab/>
      </w:r>
      <w:proofErr w:type="spellStart"/>
      <w:r>
        <w:t>guzikABXY</w:t>
      </w:r>
      <w:proofErr w:type="spellEnd"/>
      <w:r>
        <w:t>: __________</w:t>
      </w:r>
    </w:p>
    <w:p w14:paraId="75652931" w14:textId="77777777" w:rsidR="00D1321C" w:rsidRDefault="007D5141">
      <w:r>
        <w:tab/>
      </w:r>
      <w:proofErr w:type="spellStart"/>
      <w:r>
        <w:t>guzikA</w:t>
      </w:r>
      <w:proofErr w:type="spellEnd"/>
      <w:r>
        <w:t>:_______</w:t>
      </w:r>
    </w:p>
    <w:p w14:paraId="44EA39EE" w14:textId="77777777" w:rsidR="00D1321C" w:rsidRDefault="007D5141">
      <w:r>
        <w:tab/>
      </w:r>
      <w:proofErr w:type="spellStart"/>
      <w:r>
        <w:t>guzikB</w:t>
      </w:r>
      <w:proofErr w:type="spellEnd"/>
      <w:r>
        <w:t>:_______</w:t>
      </w:r>
    </w:p>
    <w:p w14:paraId="68BD467C" w14:textId="77777777" w:rsidR="00D1321C" w:rsidRDefault="007D5141">
      <w:r>
        <w:tab/>
      </w:r>
      <w:proofErr w:type="spellStart"/>
      <w:r>
        <w:t>guzikX</w:t>
      </w:r>
      <w:proofErr w:type="spellEnd"/>
      <w:r>
        <w:t>:_______</w:t>
      </w:r>
    </w:p>
    <w:p w14:paraId="4045F9E2" w14:textId="77777777" w:rsidR="00D1321C" w:rsidRDefault="007D5141">
      <w:r>
        <w:tab/>
      </w:r>
      <w:proofErr w:type="spellStart"/>
      <w:r>
        <w:t>guzikY</w:t>
      </w:r>
      <w:proofErr w:type="spellEnd"/>
      <w:r>
        <w:t>:_______</w:t>
      </w:r>
    </w:p>
    <w:p w14:paraId="57903016" w14:textId="77777777" w:rsidR="00D1321C" w:rsidRDefault="007D5141">
      <w:r>
        <w:t>Dowcipy (</w:t>
      </w:r>
      <w:proofErr w:type="spellStart"/>
      <w:r>
        <w:t>naszy</w:t>
      </w:r>
      <w:proofErr w:type="spellEnd"/>
      <w:r>
        <w:t xml:space="preserve">: Tak/ Nie): ____________________________________ </w:t>
      </w:r>
    </w:p>
    <w:p w14:paraId="5191A5CA" w14:textId="77777777" w:rsidR="00D1321C" w:rsidRDefault="007D5141">
      <w:r>
        <w:t>QUIZ (opisać):</w:t>
      </w:r>
    </w:p>
    <w:p w14:paraId="5B922281" w14:textId="77777777" w:rsidR="00D1321C" w:rsidRDefault="007D5141">
      <w:r>
        <w:t>_________________________________________________________</w:t>
      </w:r>
    </w:p>
    <w:p w14:paraId="10428CD4" w14:textId="77777777" w:rsidR="00D1321C" w:rsidRDefault="007D5141">
      <w:r>
        <w:t>Inne menu (opisać):</w:t>
      </w:r>
    </w:p>
    <w:p w14:paraId="64214BF3" w14:textId="77777777" w:rsidR="00D1321C" w:rsidRDefault="007D5141">
      <w:r>
        <w:t>_________________________________________________</w:t>
      </w:r>
    </w:p>
    <w:p w14:paraId="6C6B8630" w14:textId="77777777" w:rsidR="00D1321C" w:rsidRDefault="007D5141">
      <w:r>
        <w:t>Czy jest scena (Tak/ Nie)</w:t>
      </w:r>
    </w:p>
    <w:p w14:paraId="7407C244" w14:textId="77777777" w:rsidR="00D1321C" w:rsidRDefault="007D5141">
      <w:r>
        <w:tab/>
        <w:t>Teksty:</w:t>
      </w:r>
    </w:p>
    <w:p w14:paraId="68B49B05" w14:textId="77777777" w:rsidR="00D1321C" w:rsidRDefault="007D5141">
      <w:r>
        <w:tab/>
        <w:t>________________</w:t>
      </w:r>
    </w:p>
    <w:p w14:paraId="73ABF371" w14:textId="77777777" w:rsidR="00D1321C" w:rsidRDefault="007D5141">
      <w:r>
        <w:tab/>
        <w:t>Grafika:</w:t>
      </w:r>
    </w:p>
    <w:p w14:paraId="26A73415" w14:textId="77777777" w:rsidR="00D1321C" w:rsidRDefault="007D5141">
      <w:r>
        <w:tab/>
        <w:t>________________</w:t>
      </w:r>
    </w:p>
    <w:p w14:paraId="7785D12F" w14:textId="77777777" w:rsidR="00D1321C" w:rsidRDefault="00D1321C"/>
    <w:p w14:paraId="63B6E3D2" w14:textId="77777777" w:rsidR="00D1321C" w:rsidRDefault="007D5141">
      <w:r>
        <w:t>GOOGLE DRIVE:</w:t>
      </w:r>
    </w:p>
    <w:p w14:paraId="7A4ED0EB" w14:textId="77777777" w:rsidR="00D1321C" w:rsidRDefault="007D5141">
      <w:r>
        <w:tab/>
        <w:t>Nazwa foldera: data(</w:t>
      </w:r>
      <w:r>
        <w:rPr>
          <w:color w:val="FF0000"/>
        </w:rPr>
        <w:t>miesiąc / dzień / rok</w:t>
      </w:r>
      <w:r>
        <w:t xml:space="preserve">), nazwa </w:t>
      </w:r>
      <w:proofErr w:type="spellStart"/>
      <w:r>
        <w:t>Eventa</w:t>
      </w:r>
      <w:proofErr w:type="spellEnd"/>
      <w:r>
        <w:t xml:space="preserve"> (lub firma) </w:t>
      </w:r>
    </w:p>
    <w:p w14:paraId="3CB1BB36" w14:textId="77777777" w:rsidR="00D1321C" w:rsidRDefault="007D5141">
      <w:r>
        <w:t>CLOUD:</w:t>
      </w:r>
    </w:p>
    <w:p w14:paraId="0967D991" w14:textId="77777777" w:rsidR="007D5141" w:rsidRDefault="007D5141">
      <w:pPr>
        <w:tabs>
          <w:tab w:val="left" w:pos="0"/>
        </w:tabs>
      </w:pPr>
      <w:r>
        <w:tab/>
        <w:t xml:space="preserve">nazwa </w:t>
      </w:r>
      <w:proofErr w:type="spellStart"/>
      <w:r>
        <w:t>Eventa</w:t>
      </w:r>
      <w:proofErr w:type="spellEnd"/>
      <w:r>
        <w:t xml:space="preserve"> (lub firma) / potwierdzone lub nie / jaki robot i ile sztuk / </w:t>
      </w:r>
    </w:p>
    <w:sectPr w:rsidR="007D5141">
      <w:pgSz w:w="11906" w:h="16838"/>
      <w:pgMar w:top="900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usePrinterMetrics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6A27"/>
    <w:rsid w:val="00461CAD"/>
    <w:rsid w:val="00716F9E"/>
    <w:rsid w:val="007D5141"/>
    <w:rsid w:val="009A6A27"/>
    <w:rsid w:val="00D1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171BCD"/>
  <w15:chartTrackingRefBased/>
  <w15:docId w15:val="{68A42748-0CD0-41AB-BABF-CCEDF38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Nagwek">
    <w:name w:val="Nagłówek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a"/>
    <w:pPr>
      <w:suppressLineNumbers/>
    </w:pPr>
    <w:rPr>
      <w:rFonts w:cs="Aria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 Weegree</dc:creator>
  <cp:keywords/>
  <cp:lastModifiedBy>Biuro Weegree</cp:lastModifiedBy>
  <cp:revision>4</cp:revision>
  <cp:lastPrinted>1995-11-21T16:41:00Z</cp:lastPrinted>
  <dcterms:created xsi:type="dcterms:W3CDTF">2021-07-05T19:02:00Z</dcterms:created>
  <dcterms:modified xsi:type="dcterms:W3CDTF">2021-07-05T19:26:00Z</dcterms:modified>
</cp:coreProperties>
</file>